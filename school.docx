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2AEC" w14:textId="34F8D27F" w:rsidR="00A9204E" w:rsidRDefault="006452C9" w:rsidP="006452C9">
      <w:pPr>
        <w:jc w:val="right"/>
        <w:rPr>
          <w:lang w:bidi="fa-IR"/>
        </w:rPr>
      </w:pPr>
      <w:proofErr w:type="spellStart"/>
      <w:r>
        <w:rPr>
          <w:lang w:bidi="fa-IR"/>
        </w:rPr>
        <w:t>Teahers</w:t>
      </w:r>
      <w:proofErr w:type="spellEnd"/>
      <w:r>
        <w:rPr>
          <w:lang w:bidi="fa-IR"/>
        </w:rPr>
        <w:t xml:space="preserve"> </w:t>
      </w:r>
    </w:p>
    <w:p w14:paraId="48B01DD0" w14:textId="74D8D173" w:rsidR="006452C9" w:rsidRDefault="006452C9" w:rsidP="006452C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اگر از قبل ثبتنام باشند از </w:t>
      </w:r>
      <w:bookmarkStart w:id="0" w:name="_Hlk212012848"/>
      <w:r>
        <w:rPr>
          <w:rFonts w:hint="cs"/>
          <w:rtl/>
          <w:lang w:bidi="fa-IR"/>
        </w:rPr>
        <w:t>طریق ادرس زیر به سایت وارد میشوید:</w:t>
      </w:r>
    </w:p>
    <w:p w14:paraId="60349F04" w14:textId="29FCC784" w:rsidR="006452C9" w:rsidRDefault="00096925" w:rsidP="006452C9">
      <w:pPr>
        <w:jc w:val="right"/>
        <w:rPr>
          <w:lang w:bidi="fa-IR"/>
        </w:rPr>
      </w:pPr>
      <w:hyperlink r:id="rId8" w:history="1">
        <w:r w:rsidR="006452C9" w:rsidRPr="005239B9">
          <w:rPr>
            <w:rStyle w:val="Hyperlink"/>
            <w:lang w:bidi="fa-IR"/>
          </w:rPr>
          <w:t>http://localhost/school/teacherlogin.php</w:t>
        </w:r>
      </w:hyperlink>
      <w:r w:rsidR="006452C9">
        <w:rPr>
          <w:rFonts w:hint="cs"/>
          <w:rtl/>
          <w:lang w:bidi="fa-IR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134"/>
        <w:gridCol w:w="1423"/>
      </w:tblGrid>
      <w:tr w:rsidR="005D1DE9" w:rsidRPr="006452C9" w14:paraId="7FFD110E" w14:textId="77777777" w:rsidTr="003567E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53AB0C" w14:textId="4403D19E" w:rsidR="005D1DE9" w:rsidRPr="006452C9" w:rsidRDefault="005D1DE9" w:rsidP="003567ED">
            <w:pPr>
              <w:spacing w:after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D5C679" w14:textId="35D2E7A6" w:rsidR="005D1DE9" w:rsidRPr="006452C9" w:rsidRDefault="005D1DE9" w:rsidP="003567ED">
            <w:pPr>
              <w:spacing w:after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2BE501" w14:textId="11F7CAB1" w:rsidR="005D1DE9" w:rsidRPr="006452C9" w:rsidRDefault="005D1DE9" w:rsidP="003567ED">
            <w:pPr>
              <w:spacing w:after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National_code</w:t>
            </w:r>
            <w:proofErr w:type="spellEnd"/>
          </w:p>
        </w:tc>
      </w:tr>
      <w:tr w:rsidR="006452C9" w:rsidRPr="006452C9" w14:paraId="45AD6A6F" w14:textId="77777777" w:rsidTr="006452C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A8F652" w14:textId="77777777" w:rsidR="006452C9" w:rsidRPr="006452C9" w:rsidRDefault="006452C9" w:rsidP="006452C9">
            <w:pPr>
              <w:spacing w:after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52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armin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FE5917" w14:textId="77777777" w:rsidR="006452C9" w:rsidRPr="006452C9" w:rsidRDefault="006452C9" w:rsidP="006452C9">
            <w:pPr>
              <w:spacing w:after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52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hashemi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ACB520" w14:textId="39802C9F" w:rsidR="006452C9" w:rsidRPr="006452C9" w:rsidRDefault="00945669" w:rsidP="006452C9">
            <w:pPr>
              <w:spacing w:after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2985764919</w:t>
            </w:r>
          </w:p>
        </w:tc>
      </w:tr>
    </w:tbl>
    <w:bookmarkEnd w:id="0"/>
    <w:p w14:paraId="1CCD0A36" w14:textId="15223880" w:rsidR="006452C9" w:rsidRDefault="005D1DE9" w:rsidP="006452C9">
      <w:pPr>
        <w:jc w:val="right"/>
        <w:rPr>
          <w:rtl/>
          <w:lang w:bidi="fa-IR"/>
        </w:rPr>
      </w:pPr>
      <w:r>
        <w:rPr>
          <w:lang w:bidi="fa-IR"/>
        </w:rPr>
        <w:t xml:space="preserve"> </w:t>
      </w:r>
      <w:r w:rsidR="006452C9">
        <w:rPr>
          <w:rFonts w:hint="cs"/>
          <w:rtl/>
          <w:lang w:bidi="fa-IR"/>
        </w:rPr>
        <w:t xml:space="preserve">سپس وارد صفحه منو اصلی میشید که از انجا به هر جای دیگری دسترسی دارید </w:t>
      </w:r>
    </w:p>
    <w:p w14:paraId="41C4ABAF" w14:textId="5C5BE84A" w:rsidR="006452C9" w:rsidRDefault="006452C9" w:rsidP="006452C9">
      <w:pPr>
        <w:jc w:val="right"/>
        <w:rPr>
          <w:lang w:bidi="fa-IR"/>
        </w:rPr>
      </w:pPr>
      <w:r>
        <w:rPr>
          <w:rFonts w:hint="cs"/>
          <w:rtl/>
          <w:lang w:bidi="fa-IR"/>
        </w:rPr>
        <w:t>برای ثبت نمره ی دانش اموز خود وارد نمرات دانش اموزان من میشوید و برای دیدن کلاس های خود وارد کلاس های من میشوید.</w:t>
      </w:r>
    </w:p>
    <w:p w14:paraId="4CEB4D8D" w14:textId="1ECD3EA6" w:rsidR="0065649B" w:rsidRDefault="0065649B" w:rsidP="006452C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اگر از قبل ثبت نام نکرده باشید با کلیک بر روی &lt;ثبت نام نکردید؟&gt; وازد صفحه ای میشید که میتوانید در اون ثبت نام کنید</w:t>
      </w:r>
    </w:p>
    <w:p w14:paraId="42E93834" w14:textId="081DEAD3" w:rsidR="0065649B" w:rsidRDefault="0065649B" w:rsidP="006452C9">
      <w:pPr>
        <w:jc w:val="right"/>
        <w:rPr>
          <w:rtl/>
          <w:lang w:bidi="fa-IR"/>
        </w:rPr>
      </w:pPr>
    </w:p>
    <w:p w14:paraId="7EC66283" w14:textId="07C34756" w:rsidR="0065649B" w:rsidRDefault="0065649B" w:rsidP="006452C9">
      <w:pPr>
        <w:jc w:val="right"/>
        <w:rPr>
          <w:rtl/>
          <w:lang w:bidi="fa-IR"/>
        </w:rPr>
      </w:pPr>
      <w:r>
        <w:rPr>
          <w:lang w:bidi="fa-IR"/>
        </w:rPr>
        <w:t>Students</w:t>
      </w:r>
    </w:p>
    <w:p w14:paraId="59508844" w14:textId="77777777" w:rsidR="00FC5CBE" w:rsidRDefault="0065649B" w:rsidP="00FC5CBE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</w:t>
      </w:r>
      <w:r w:rsidR="00FC5CBE">
        <w:rPr>
          <w:rFonts w:hint="cs"/>
          <w:rtl/>
          <w:lang w:bidi="fa-IR"/>
        </w:rPr>
        <w:t xml:space="preserve">از قبل ثبتنام کردید از </w:t>
      </w:r>
      <w:r w:rsidR="00FC5CBE">
        <w:rPr>
          <w:rFonts w:hint="cs"/>
          <w:rtl/>
          <w:lang w:bidi="fa-IR"/>
        </w:rPr>
        <w:t>طریق ادرس زیر به سایت وارد میشوید:</w:t>
      </w:r>
    </w:p>
    <w:p w14:paraId="01888235" w14:textId="24F5F66B" w:rsidR="00FC5CBE" w:rsidRDefault="00CF524C" w:rsidP="00FC5CBE">
      <w:pPr>
        <w:jc w:val="right"/>
        <w:rPr>
          <w:lang w:bidi="fa-IR"/>
        </w:rPr>
      </w:pPr>
      <w:hyperlink r:id="rId9" w:history="1">
        <w:r w:rsidRPr="000F3E53">
          <w:rPr>
            <w:rStyle w:val="Hyperlink"/>
            <w:lang w:bidi="fa-IR"/>
          </w:rPr>
          <w:t>http://localhost/school/</w:t>
        </w:r>
        <w:r w:rsidRPr="000F3E53">
          <w:rPr>
            <w:rStyle w:val="Hyperlink"/>
            <w:lang w:bidi="fa-IR"/>
          </w:rPr>
          <w:t>studentsignup</w:t>
        </w:r>
        <w:r w:rsidRPr="000F3E53">
          <w:rPr>
            <w:rStyle w:val="Hyperlink"/>
            <w:lang w:bidi="fa-IR"/>
          </w:rPr>
          <w:t>.php</w:t>
        </w:r>
      </w:hyperlink>
      <w:r w:rsidR="00FC5CBE">
        <w:rPr>
          <w:rFonts w:hint="cs"/>
          <w:rtl/>
          <w:lang w:bidi="fa-IR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134"/>
        <w:gridCol w:w="1034"/>
      </w:tblGrid>
      <w:tr w:rsidR="00FC5CBE" w:rsidRPr="006452C9" w14:paraId="50BA3F75" w14:textId="77777777" w:rsidTr="003567E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F7D523" w14:textId="02221463" w:rsidR="00FC5CBE" w:rsidRPr="006452C9" w:rsidRDefault="005D1DE9" w:rsidP="003567ED">
            <w:pPr>
              <w:spacing w:after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88E28" w14:textId="678B78C1" w:rsidR="00FC5CBE" w:rsidRPr="006452C9" w:rsidRDefault="005D1DE9" w:rsidP="003567ED">
            <w:pPr>
              <w:spacing w:after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32963C" w14:textId="618E1532" w:rsidR="00FC5CBE" w:rsidRPr="006452C9" w:rsidRDefault="005D1DE9" w:rsidP="003567ED">
            <w:pPr>
              <w:spacing w:after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password</w:t>
            </w:r>
          </w:p>
        </w:tc>
      </w:tr>
      <w:tr w:rsidR="005D1DE9" w:rsidRPr="006452C9" w14:paraId="55EA3E2A" w14:textId="77777777" w:rsidTr="005D1DE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4A8C76" w14:textId="77777777" w:rsidR="005D1DE9" w:rsidRPr="006452C9" w:rsidRDefault="005D1DE9" w:rsidP="00BF27AD">
            <w:pPr>
              <w:spacing w:after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diana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FB7AA9" w14:textId="77777777" w:rsidR="005D1DE9" w:rsidRPr="006452C9" w:rsidRDefault="005D1DE9" w:rsidP="00BF27AD">
            <w:pPr>
              <w:spacing w:after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namdar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9D8B00" w14:textId="77777777" w:rsidR="005D1DE9" w:rsidRPr="005D1DE9" w:rsidRDefault="005D1DE9" w:rsidP="00BF27AD">
            <w:pPr>
              <w:spacing w:after="18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86898689</w:t>
            </w:r>
          </w:p>
        </w:tc>
      </w:tr>
    </w:tbl>
    <w:p w14:paraId="5BE8F2FA" w14:textId="77777777" w:rsidR="005D1DE9" w:rsidRDefault="005D1DE9" w:rsidP="00CF524C">
      <w:pPr>
        <w:jc w:val="right"/>
        <w:rPr>
          <w:rtl/>
          <w:lang w:bidi="fa-IR"/>
        </w:rPr>
      </w:pPr>
      <w:r>
        <w:rPr>
          <w:lang w:bidi="fa-IR"/>
        </w:rPr>
        <w:t xml:space="preserve"> </w:t>
      </w:r>
    </w:p>
    <w:p w14:paraId="52DF81BC" w14:textId="7108065C" w:rsidR="00CF524C" w:rsidRDefault="00CF524C" w:rsidP="00CF524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وارد صفحه منو میشید که از انجا به هر جای دیگری دسترسی دارید </w:t>
      </w:r>
    </w:p>
    <w:p w14:paraId="6380EAA0" w14:textId="1D82FB9B" w:rsidR="00CF524C" w:rsidRDefault="00CF524C" w:rsidP="00CF524C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rFonts w:hint="cs"/>
          <w:rtl/>
          <w:lang w:bidi="fa-IR"/>
        </w:rPr>
        <w:t xml:space="preserve">دیدن </w:t>
      </w:r>
      <w:r>
        <w:rPr>
          <w:rFonts w:hint="cs"/>
          <w:rtl/>
          <w:lang w:bidi="fa-IR"/>
        </w:rPr>
        <w:t>نمر</w:t>
      </w:r>
      <w:r>
        <w:rPr>
          <w:rFonts w:hint="cs"/>
          <w:rtl/>
          <w:lang w:bidi="fa-IR"/>
        </w:rPr>
        <w:t>ات</w:t>
      </w:r>
      <w:r>
        <w:rPr>
          <w:rFonts w:hint="cs"/>
          <w:rtl/>
          <w:lang w:bidi="fa-IR"/>
        </w:rPr>
        <w:t xml:space="preserve"> خود وارد نمرات دانش اموزان من میشوید و برای دیدن کلاس های خود وارد کلاس های من میشوید.</w:t>
      </w:r>
    </w:p>
    <w:p w14:paraId="44FB3942" w14:textId="38DAEDEA" w:rsidR="005D1DE9" w:rsidRDefault="005D1DE9" w:rsidP="00CF524C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کلیک بر روی پروقایل من میتونید پروفایل خود را مشخص کنید و با کلیک بر روی ثبتنام میتونید کلاس جدیدی را برای خود ثبت کتید.</w:t>
      </w:r>
    </w:p>
    <w:p w14:paraId="3E7E56D1" w14:textId="05325154" w:rsidR="0065649B" w:rsidRDefault="00CF524C" w:rsidP="00CF524C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اگر از قبل ثبت نام نکرده باشید با کلیک بر روی &lt;ثبت نام نکردید؟&gt; وازد صفحه ای میشید که میتوانید در اون ثبت نام کنید</w:t>
      </w:r>
      <w:r w:rsidR="00096925">
        <w:rPr>
          <w:lang w:bidi="fa-IR"/>
        </w:rPr>
        <w:t xml:space="preserve"> </w:t>
      </w:r>
    </w:p>
    <w:sectPr w:rsidR="0065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C9"/>
    <w:rsid w:val="00096925"/>
    <w:rsid w:val="005D1DE9"/>
    <w:rsid w:val="00645252"/>
    <w:rsid w:val="006452C9"/>
    <w:rsid w:val="0065649B"/>
    <w:rsid w:val="006D3D74"/>
    <w:rsid w:val="0083569A"/>
    <w:rsid w:val="00945669"/>
    <w:rsid w:val="00A9204E"/>
    <w:rsid w:val="00CF524C"/>
    <w:rsid w:val="00D70EF5"/>
    <w:rsid w:val="00F3113E"/>
    <w:rsid w:val="00FC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AFD8"/>
  <w15:chartTrackingRefBased/>
  <w15:docId w15:val="{9002D842-3A62-411E-8526-65EA5666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45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chool/teacherlogin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school/studentsignup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%20A%20%20COMPUTERS\AppData\Local\Microsoft\Office\16.0\DTS\en-US%7b16EE0CCE-C0D8-40B3-A672-FEC12E20CD64%7d\%7b8C9F4DDB-8382-43A3-899B-8399E7378E45%7dTF2de6fc23-48e8-448b-960e-1bdc6e9248ab4ef8d1ac_win32-7424dd8ab5e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{8C9F4DDB-8382-43A3-899B-8399E7378E45}TF2de6fc23-48e8-448b-960e-1bdc6e9248ab4ef8d1ac_win32-7424dd8ab5ea</Template>
  <TotalTime>81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parmin arababadi</cp:lastModifiedBy>
  <cp:revision>6</cp:revision>
  <dcterms:created xsi:type="dcterms:W3CDTF">2025-10-20T18:33:00Z</dcterms:created>
  <dcterms:modified xsi:type="dcterms:W3CDTF">2025-10-22T15:59:00Z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